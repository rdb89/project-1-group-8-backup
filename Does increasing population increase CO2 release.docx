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556F" w14:textId="3B893E49" w:rsidR="00090A1B" w:rsidRDefault="00090A1B">
      <w:r>
        <w:t>Comparing carbon dioxide emissions using density locations and over a time period of 2010-2018.</w:t>
      </w:r>
    </w:p>
    <w:p w14:paraId="51B91BD7" w14:textId="77777777" w:rsidR="00090A1B" w:rsidRDefault="00090A1B"/>
    <w:p w14:paraId="5B81FB0F" w14:textId="456DF852" w:rsidR="00A9204E" w:rsidRDefault="00334C58">
      <w:r>
        <w:t>Does increasing population increase CO2 release?</w:t>
      </w:r>
    </w:p>
    <w:p w14:paraId="29398488" w14:textId="59DB96E2" w:rsidR="00334C58" w:rsidRDefault="00334C58" w:rsidP="00334C58">
      <w:pPr>
        <w:pStyle w:val="ListParagraph"/>
        <w:numPr>
          <w:ilvl w:val="0"/>
          <w:numId w:val="24"/>
        </w:numPr>
      </w:pPr>
      <w:r>
        <w:t>While population increase does increase carbon dioxide emissions, there are many factors that contribute to emissions</w:t>
      </w:r>
      <w:r w:rsidR="00090A1B">
        <w:t>. The starting dataset included a number of additional contributors, but the general total includes:</w:t>
      </w:r>
    </w:p>
    <w:p w14:paraId="670863D7" w14:textId="733E03FF" w:rsidR="00334C58" w:rsidRDefault="00334C58" w:rsidP="00334C58">
      <w:pPr>
        <w:pStyle w:val="ListParagraph"/>
        <w:numPr>
          <w:ilvl w:val="1"/>
          <w:numId w:val="24"/>
        </w:numPr>
      </w:pPr>
      <w:r>
        <w:t>People and animals (farming</w:t>
      </w:r>
      <w:r w:rsidR="00090A1B">
        <w:t>, cows</w:t>
      </w:r>
      <w:r>
        <w:t>)</w:t>
      </w:r>
    </w:p>
    <w:p w14:paraId="2D2C4320" w14:textId="729D2D9D" w:rsidR="00090A1B" w:rsidRDefault="00090A1B" w:rsidP="00334C58">
      <w:pPr>
        <w:pStyle w:val="ListParagraph"/>
        <w:numPr>
          <w:ilvl w:val="1"/>
          <w:numId w:val="24"/>
        </w:numPr>
      </w:pPr>
      <w:r>
        <w:t>Transportation</w:t>
      </w:r>
    </w:p>
    <w:p w14:paraId="60D59B0F" w14:textId="4B6412FC" w:rsidR="00334C58" w:rsidRDefault="00334C58" w:rsidP="00334C58">
      <w:pPr>
        <w:pStyle w:val="ListParagraph"/>
        <w:numPr>
          <w:ilvl w:val="1"/>
          <w:numId w:val="24"/>
        </w:numPr>
      </w:pPr>
      <w:r>
        <w:t>Heating and cooling</w:t>
      </w:r>
    </w:p>
    <w:p w14:paraId="593935FF" w14:textId="6F8E026C" w:rsidR="00016299" w:rsidRDefault="00016299" w:rsidP="00334C58">
      <w:pPr>
        <w:pStyle w:val="ListParagraph"/>
        <w:numPr>
          <w:ilvl w:val="1"/>
          <w:numId w:val="24"/>
        </w:numPr>
      </w:pPr>
      <w:r>
        <w:t>Power generation</w:t>
      </w:r>
    </w:p>
    <w:p w14:paraId="0248A40D" w14:textId="5E31C95A" w:rsidR="00334C58" w:rsidRDefault="00334C58" w:rsidP="00334C58">
      <w:pPr>
        <w:pStyle w:val="ListParagraph"/>
        <w:numPr>
          <w:ilvl w:val="1"/>
          <w:numId w:val="24"/>
        </w:numPr>
      </w:pPr>
      <w:r>
        <w:t>Industrial emissions</w:t>
      </w:r>
    </w:p>
    <w:p w14:paraId="37065EC2" w14:textId="77777777" w:rsidR="00090A1B" w:rsidRDefault="00090A1B" w:rsidP="00090A1B">
      <w:pPr>
        <w:pStyle w:val="ListParagraph"/>
        <w:ind w:left="1440"/>
      </w:pPr>
    </w:p>
    <w:p w14:paraId="7DA7CBA7" w14:textId="1BF9BD75" w:rsidR="00090A1B" w:rsidRDefault="00090A1B" w:rsidP="00090A1B">
      <w:pPr>
        <w:pStyle w:val="ListParagraph"/>
        <w:numPr>
          <w:ilvl w:val="0"/>
          <w:numId w:val="24"/>
        </w:numPr>
      </w:pPr>
      <w:r>
        <w:t>Overall it appears the carbon dioxide emissions are relatively flat with the exception of China an</w:t>
      </w:r>
      <w:r w:rsidR="00D91AD3">
        <w:t xml:space="preserve">d </w:t>
      </w:r>
      <w:r>
        <w:t>India.</w:t>
      </w:r>
    </w:p>
    <w:p w14:paraId="3252A5F9" w14:textId="03CD58AB" w:rsidR="00016299" w:rsidRDefault="00016299" w:rsidP="00016299"/>
    <w:p w14:paraId="77CF4107" w14:textId="2E7A22F1" w:rsidR="00016299" w:rsidRDefault="00016299" w:rsidP="00016299">
      <w:r>
        <w:t>Comparing carbon dioxide releases per person, would the emissions be the same everywhere?</w:t>
      </w:r>
    </w:p>
    <w:p w14:paraId="1E9B3BD0" w14:textId="15415B0F" w:rsidR="00016299" w:rsidRDefault="00016299" w:rsidP="00016299">
      <w:pPr>
        <w:pStyle w:val="ListParagraph"/>
        <w:numPr>
          <w:ilvl w:val="0"/>
          <w:numId w:val="24"/>
        </w:numPr>
      </w:pPr>
      <w:r>
        <w:t>Dividing the carbon dioxide emissions by population reveals similar densities on the geo map</w:t>
      </w:r>
      <w:r w:rsidR="00090A1B">
        <w:t xml:space="preserve"> which I found surprising.</w:t>
      </w:r>
    </w:p>
    <w:p w14:paraId="5A2830BA" w14:textId="2C3A0240" w:rsidR="00016299" w:rsidRDefault="00016299" w:rsidP="00016299">
      <w:pPr>
        <w:pStyle w:val="ListParagraph"/>
        <w:numPr>
          <w:ilvl w:val="0"/>
          <w:numId w:val="24"/>
        </w:numPr>
      </w:pPr>
      <w:r>
        <w:t>India and Brazil appear to be the outliers on the geo map.</w:t>
      </w:r>
    </w:p>
    <w:p w14:paraId="48750C98" w14:textId="11B02512" w:rsidR="00016299" w:rsidRDefault="00016299" w:rsidP="00016299">
      <w:pPr>
        <w:pStyle w:val="ListParagraph"/>
        <w:numPr>
          <w:ilvl w:val="0"/>
          <w:numId w:val="24"/>
        </w:numPr>
      </w:pPr>
      <w:r>
        <w:t xml:space="preserve">India and Brazil are </w:t>
      </w:r>
      <w:r w:rsidR="009E65CD">
        <w:t>have lower GDP, possibly indicating lower amounts of industry and resulting in population having a greater effect.</w:t>
      </w:r>
    </w:p>
    <w:sectPr w:rsidR="0001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907B23"/>
    <w:multiLevelType w:val="hybridMultilevel"/>
    <w:tmpl w:val="F016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33031282">
    <w:abstractNumId w:val="20"/>
  </w:num>
  <w:num w:numId="2" w16cid:durableId="1346052975">
    <w:abstractNumId w:val="12"/>
  </w:num>
  <w:num w:numId="3" w16cid:durableId="1710648462">
    <w:abstractNumId w:val="10"/>
  </w:num>
  <w:num w:numId="4" w16cid:durableId="1088238227">
    <w:abstractNumId w:val="22"/>
  </w:num>
  <w:num w:numId="5" w16cid:durableId="1688753064">
    <w:abstractNumId w:val="13"/>
  </w:num>
  <w:num w:numId="6" w16cid:durableId="1066686511">
    <w:abstractNumId w:val="17"/>
  </w:num>
  <w:num w:numId="7" w16cid:durableId="2134712091">
    <w:abstractNumId w:val="19"/>
  </w:num>
  <w:num w:numId="8" w16cid:durableId="346493432">
    <w:abstractNumId w:val="9"/>
  </w:num>
  <w:num w:numId="9" w16cid:durableId="414589356">
    <w:abstractNumId w:val="7"/>
  </w:num>
  <w:num w:numId="10" w16cid:durableId="1286228552">
    <w:abstractNumId w:val="6"/>
  </w:num>
  <w:num w:numId="11" w16cid:durableId="1148862946">
    <w:abstractNumId w:val="5"/>
  </w:num>
  <w:num w:numId="12" w16cid:durableId="868756266">
    <w:abstractNumId w:val="4"/>
  </w:num>
  <w:num w:numId="13" w16cid:durableId="1171145768">
    <w:abstractNumId w:val="8"/>
  </w:num>
  <w:num w:numId="14" w16cid:durableId="504563612">
    <w:abstractNumId w:val="3"/>
  </w:num>
  <w:num w:numId="15" w16cid:durableId="943464439">
    <w:abstractNumId w:val="2"/>
  </w:num>
  <w:num w:numId="16" w16cid:durableId="981542209">
    <w:abstractNumId w:val="1"/>
  </w:num>
  <w:num w:numId="17" w16cid:durableId="986933696">
    <w:abstractNumId w:val="0"/>
  </w:num>
  <w:num w:numId="18" w16cid:durableId="1623919483">
    <w:abstractNumId w:val="15"/>
  </w:num>
  <w:num w:numId="19" w16cid:durableId="1728332407">
    <w:abstractNumId w:val="16"/>
  </w:num>
  <w:num w:numId="20" w16cid:durableId="699626626">
    <w:abstractNumId w:val="21"/>
  </w:num>
  <w:num w:numId="21" w16cid:durableId="605577349">
    <w:abstractNumId w:val="18"/>
  </w:num>
  <w:num w:numId="22" w16cid:durableId="1234003708">
    <w:abstractNumId w:val="11"/>
  </w:num>
  <w:num w:numId="23" w16cid:durableId="755202579">
    <w:abstractNumId w:val="23"/>
  </w:num>
  <w:num w:numId="24" w16cid:durableId="1070618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58"/>
    <w:rsid w:val="00016299"/>
    <w:rsid w:val="00090A1B"/>
    <w:rsid w:val="00334C58"/>
    <w:rsid w:val="00645252"/>
    <w:rsid w:val="006D3D74"/>
    <w:rsid w:val="0083569A"/>
    <w:rsid w:val="009E65CD"/>
    <w:rsid w:val="00A9204E"/>
    <w:rsid w:val="00D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3E3F"/>
  <w15:chartTrackingRefBased/>
  <w15:docId w15:val="{887468A5-704B-479B-B640-93450C2B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3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Bentz</dc:creator>
  <cp:keywords/>
  <dc:description/>
  <cp:lastModifiedBy>Bob Bentz</cp:lastModifiedBy>
  <cp:revision>3</cp:revision>
  <dcterms:created xsi:type="dcterms:W3CDTF">2023-02-16T00:17:00Z</dcterms:created>
  <dcterms:modified xsi:type="dcterms:W3CDTF">2023-02-16T02:05:00Z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